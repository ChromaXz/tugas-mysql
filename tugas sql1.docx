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58B2315C" w:rsidR="00953508" w:rsidRDefault="000A677A">
      <w:r>
        <w:t>Nama</w:t>
      </w:r>
      <w:r>
        <w:tab/>
        <w:t>:</w:t>
      </w:r>
      <w:r w:rsidR="00CC6210">
        <w:t xml:space="preserve"> </w:t>
      </w:r>
      <w:r w:rsidR="003B67B0">
        <w:t>Dewa Gede Andika Andara Putra</w:t>
      </w:r>
    </w:p>
    <w:p w14:paraId="72F24B03" w14:textId="6FAA741C" w:rsidR="00A42615" w:rsidRDefault="00A42615">
      <w:r w:rsidRPr="00A42615">
        <w:t>https://github.com/ChromaXz/tugas-mysql.git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pro_naik(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pro_naik(1,4);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757B4A0F" w14:textId="77777777" w:rsidR="00382EB3" w:rsidRDefault="00382EB3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B7DED1A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MariaDB [dbpos_sib6]&gt; DELIMITER $$</w:t>
      </w:r>
    </w:p>
    <w:p w14:paraId="38FDDA15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MariaDB [dbpos_sib6]&gt; CREATE PROCEDURE pro_naikan_harga(</w:t>
      </w:r>
    </w:p>
    <w:p w14:paraId="7DA43716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 xml:space="preserve">    -&gt; IN jenis_produk INT,</w:t>
      </w:r>
    </w:p>
    <w:p w14:paraId="1FE23092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 xml:space="preserve">    -&gt; IN persentasi_kenaikan INT)</w:t>
      </w:r>
    </w:p>
    <w:p w14:paraId="436E01F8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 xml:space="preserve">    -&gt; BEGIN</w:t>
      </w:r>
    </w:p>
    <w:p w14:paraId="6E4E5205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 xml:space="preserve">    -&gt; UPDATE produk SET harga_jual = harga_jual + (harga_jual *</w:t>
      </w:r>
    </w:p>
    <w:p w14:paraId="4DAD7C3B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</w:p>
    <w:p w14:paraId="1383CB5D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 xml:space="preserve">    -&gt; persentasi_kenaikan / 100)</w:t>
      </w:r>
    </w:p>
    <w:p w14:paraId="421D5FCA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 xml:space="preserve">    -&gt; WHERE jenis_produk_id = jenis_produk;</w:t>
      </w:r>
    </w:p>
    <w:p w14:paraId="7BF09A47" w14:textId="77777777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 xml:space="preserve">    -&gt; END $$</w:t>
      </w:r>
    </w:p>
    <w:p w14:paraId="4728B7F1" w14:textId="585B8416" w:rsidR="00382EB3" w:rsidRPr="00382EB3" w:rsidRDefault="00382EB3" w:rsidP="00382EB3">
      <w:pPr>
        <w:spacing w:line="360" w:lineRule="auto"/>
        <w:ind w:left="720"/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</w:pPr>
      <w:r w:rsidRPr="00382EB3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Query OK, 0 rows affected (0.045 sec)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lastRenderedPageBreak/>
        <w:t>CREATE FUNCTION ...</w:t>
      </w:r>
    </w:p>
    <w:p w14:paraId="311A2633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>MariaDB [dbpos1]&gt; CREATE FUNCTION umur(tgl_lahir DATE)</w:t>
      </w:r>
    </w:p>
    <w:p w14:paraId="5338377F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RETURNS INT</w:t>
      </w:r>
    </w:p>
    <w:p w14:paraId="2EB5F7D7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BEGIN</w:t>
      </w:r>
    </w:p>
    <w:p w14:paraId="15F1B618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DECLARE umur INT;</w:t>
      </w:r>
    </w:p>
    <w:p w14:paraId="74E37907" w14:textId="2F92598E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SET umur = YEAR(CURDATE()) - YEAR(tgl_lahir);</w:t>
      </w:r>
    </w:p>
    <w:p w14:paraId="55A6F83A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RETURN umur;</w:t>
      </w:r>
    </w:p>
    <w:p w14:paraId="018DBE7D" w14:textId="77777777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 xml:space="preserve">    -&gt; END $$</w:t>
      </w:r>
    </w:p>
    <w:p w14:paraId="767ABF39" w14:textId="208432A1" w:rsidR="00894B6F" w:rsidRPr="00F477D3" w:rsidRDefault="00894B6F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F477D3">
        <w:rPr>
          <w:rFonts w:ascii="Source Code Pro" w:hAnsi="Source Code Pro"/>
          <w:sz w:val="20"/>
          <w:szCs w:val="20"/>
        </w:rPr>
        <w:t>MariaDB [dbpos1]&gt; SELECT nama, umur(tgl_lahir) AS umur FROM pelanggan;</w:t>
      </w:r>
    </w:p>
    <w:p w14:paraId="63CE5068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MariaDB [dbpos_sib6]&gt; SELECT nama, umur1(tgl_lahir) AS umur FROM</w:t>
      </w:r>
    </w:p>
    <w:p w14:paraId="7CEF8217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 xml:space="preserve"> pelanggan;</w:t>
      </w:r>
    </w:p>
    <w:p w14:paraId="0B5EA42B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+--------------------+------+</w:t>
      </w:r>
    </w:p>
    <w:p w14:paraId="48CCCA2E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nama               | umur |</w:t>
      </w:r>
    </w:p>
    <w:p w14:paraId="73752844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+--------------------+------+</w:t>
      </w:r>
    </w:p>
    <w:p w14:paraId="7096A592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Agung Sedayu Group |   14 |</w:t>
      </w:r>
    </w:p>
    <w:p w14:paraId="5E5ACF64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Pandan Wangi       |   74 |</w:t>
      </w:r>
    </w:p>
    <w:p w14:paraId="5CD32B2F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Sekar Mirah        |   41 |</w:t>
      </w:r>
    </w:p>
    <w:p w14:paraId="2C2C8D95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Swandaru Geni      |   43 |</w:t>
      </w:r>
    </w:p>
    <w:p w14:paraId="444048FF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Pradabashu         |   39 |</w:t>
      </w:r>
    </w:p>
    <w:p w14:paraId="713D3D7E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Gayatri Dwi        |   37 |</w:t>
      </w:r>
    </w:p>
    <w:p w14:paraId="556D0954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Dewi Gyat          |   36 |</w:t>
      </w:r>
    </w:p>
    <w:p w14:paraId="530BAD69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Andre Haru         |   34 |</w:t>
      </w:r>
    </w:p>
    <w:p w14:paraId="02088371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Ahmad Hasan        |   32 |</w:t>
      </w:r>
    </w:p>
    <w:p w14:paraId="1BA747EA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Cassanndra         |   34 |</w:t>
      </w:r>
    </w:p>
    <w:p w14:paraId="7B7EA8E2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Andi Wijaya        |    1 |</w:t>
      </w:r>
    </w:p>
    <w:p w14:paraId="4521E4E1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| Ira                |    1 |</w:t>
      </w:r>
    </w:p>
    <w:p w14:paraId="40567277" w14:textId="77777777" w:rsidR="00382EB3" w:rsidRPr="00382EB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+--------------------+------+</w:t>
      </w:r>
    </w:p>
    <w:p w14:paraId="51DC7960" w14:textId="4F721A31" w:rsidR="00382EB3" w:rsidRPr="00F477D3" w:rsidRDefault="00382EB3" w:rsidP="00382EB3">
      <w:pPr>
        <w:spacing w:line="360" w:lineRule="auto"/>
        <w:ind w:left="720"/>
        <w:rPr>
          <w:rFonts w:ascii="Source Code Pro" w:hAnsi="Source Code Pro"/>
          <w:sz w:val="20"/>
          <w:szCs w:val="20"/>
        </w:rPr>
      </w:pPr>
      <w:r w:rsidRPr="00382EB3">
        <w:rPr>
          <w:rFonts w:ascii="Source Code Pro" w:hAnsi="Source Code Pro"/>
          <w:sz w:val="20"/>
          <w:szCs w:val="20"/>
        </w:rPr>
        <w:t>12 rows in set (0.014 sec)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2E4E27F0" w14:textId="549016F0" w:rsidR="00543AB5" w:rsidRDefault="000A677A" w:rsidP="00543AB5">
      <w:pPr>
        <w:numPr>
          <w:ilvl w:val="0"/>
          <w:numId w:val="1"/>
        </w:numPr>
        <w:spacing w:line="360" w:lineRule="auto"/>
      </w:pPr>
      <w:r>
        <w:lastRenderedPageBreak/>
        <w:t>&gt; 10 juta : sangat mahal</w:t>
      </w:r>
    </w:p>
    <w:p w14:paraId="6993D832" w14:textId="23C13AC0" w:rsidR="00543AB5" w:rsidRDefault="00543AB5" w:rsidP="00543AB5">
      <w:pPr>
        <w:spacing w:line="360" w:lineRule="auto"/>
      </w:pPr>
      <w:r>
        <w:t>DELIMITER $$</w:t>
      </w:r>
    </w:p>
    <w:p w14:paraId="024583FA" w14:textId="77777777" w:rsidR="00543AB5" w:rsidRDefault="00543AB5" w:rsidP="00543AB5">
      <w:pPr>
        <w:spacing w:line="360" w:lineRule="auto"/>
      </w:pPr>
      <w:r>
        <w:t>CREATE FUNCTION kategori_harga(harga DOUBLE)</w:t>
      </w:r>
    </w:p>
    <w:p w14:paraId="3FE4C3D8" w14:textId="77777777" w:rsidR="00543AB5" w:rsidRDefault="00543AB5" w:rsidP="00543AB5">
      <w:pPr>
        <w:spacing w:line="360" w:lineRule="auto"/>
      </w:pPr>
      <w:r>
        <w:t>RETURNS VARCHAR(20)</w:t>
      </w:r>
    </w:p>
    <w:p w14:paraId="463A0DE3" w14:textId="77777777" w:rsidR="00543AB5" w:rsidRDefault="00543AB5" w:rsidP="00543AB5">
      <w:pPr>
        <w:spacing w:line="360" w:lineRule="auto"/>
      </w:pPr>
      <w:r>
        <w:t>BEGIN</w:t>
      </w:r>
    </w:p>
    <w:p w14:paraId="3C3394D5" w14:textId="77777777" w:rsidR="00543AB5" w:rsidRDefault="00543AB5" w:rsidP="00543AB5">
      <w:pPr>
        <w:spacing w:line="360" w:lineRule="auto"/>
      </w:pPr>
      <w:r>
        <w:t xml:space="preserve">    DECLARE kategori VARCHAR(20);</w:t>
      </w:r>
    </w:p>
    <w:p w14:paraId="21E18147" w14:textId="77777777" w:rsidR="00543AB5" w:rsidRDefault="00543AB5" w:rsidP="00543AB5">
      <w:pPr>
        <w:spacing w:line="360" w:lineRule="auto"/>
      </w:pPr>
      <w:r>
        <w:t xml:space="preserve">    IF harga BETWEEN 0 AND 500000 THEN</w:t>
      </w:r>
    </w:p>
    <w:p w14:paraId="632948B9" w14:textId="77777777" w:rsidR="00543AB5" w:rsidRDefault="00543AB5" w:rsidP="00543AB5">
      <w:pPr>
        <w:spacing w:line="360" w:lineRule="auto"/>
      </w:pPr>
      <w:r>
        <w:t xml:space="preserve">        SET kategori = 'murah';</w:t>
      </w:r>
    </w:p>
    <w:p w14:paraId="41D7C96F" w14:textId="77777777" w:rsidR="00543AB5" w:rsidRDefault="00543AB5" w:rsidP="00543AB5">
      <w:pPr>
        <w:spacing w:line="360" w:lineRule="auto"/>
      </w:pPr>
      <w:r>
        <w:t xml:space="preserve">    ELSEIF harga BETWEEN 500001 AND 3000000 THEN</w:t>
      </w:r>
    </w:p>
    <w:p w14:paraId="0E577434" w14:textId="77777777" w:rsidR="00543AB5" w:rsidRDefault="00543AB5" w:rsidP="00543AB5">
      <w:pPr>
        <w:spacing w:line="360" w:lineRule="auto"/>
      </w:pPr>
      <w:r>
        <w:t xml:space="preserve">        SET kategori = 'sedang';</w:t>
      </w:r>
    </w:p>
    <w:p w14:paraId="4C11B04D" w14:textId="77777777" w:rsidR="00543AB5" w:rsidRDefault="00543AB5" w:rsidP="00543AB5">
      <w:pPr>
        <w:spacing w:line="360" w:lineRule="auto"/>
      </w:pPr>
      <w:r>
        <w:t xml:space="preserve">    ELSEIF harga BETWEEN 3000001 AND 10000000 THEN</w:t>
      </w:r>
    </w:p>
    <w:p w14:paraId="5DA569C4" w14:textId="77777777" w:rsidR="00543AB5" w:rsidRDefault="00543AB5" w:rsidP="00543AB5">
      <w:pPr>
        <w:spacing w:line="360" w:lineRule="auto"/>
      </w:pPr>
      <w:r>
        <w:t xml:space="preserve">        SET kategori = 'mahal';</w:t>
      </w:r>
    </w:p>
    <w:p w14:paraId="2DD75E58" w14:textId="77777777" w:rsidR="00543AB5" w:rsidRDefault="00543AB5" w:rsidP="00543AB5">
      <w:pPr>
        <w:spacing w:line="360" w:lineRule="auto"/>
      </w:pPr>
      <w:r>
        <w:t xml:space="preserve">    ELSE</w:t>
      </w:r>
    </w:p>
    <w:p w14:paraId="3A4B1D27" w14:textId="77777777" w:rsidR="00543AB5" w:rsidRDefault="00543AB5" w:rsidP="00543AB5">
      <w:pPr>
        <w:spacing w:line="360" w:lineRule="auto"/>
      </w:pPr>
      <w:r>
        <w:t xml:space="preserve">        SET kategori = 'sangat mahal';</w:t>
      </w:r>
    </w:p>
    <w:p w14:paraId="6EAA2A12" w14:textId="77777777" w:rsidR="00543AB5" w:rsidRDefault="00543AB5" w:rsidP="00543AB5">
      <w:pPr>
        <w:spacing w:line="360" w:lineRule="auto"/>
      </w:pPr>
      <w:r>
        <w:t xml:space="preserve">    END IF;</w:t>
      </w:r>
    </w:p>
    <w:p w14:paraId="111CEAA1" w14:textId="77777777" w:rsidR="00543AB5" w:rsidRDefault="00543AB5" w:rsidP="00543AB5">
      <w:pPr>
        <w:spacing w:line="360" w:lineRule="auto"/>
      </w:pPr>
      <w:r>
        <w:t xml:space="preserve">    RETURN kategori;</w:t>
      </w:r>
    </w:p>
    <w:p w14:paraId="09BAEAD4" w14:textId="1D61E028" w:rsidR="00543AB5" w:rsidRDefault="00543AB5" w:rsidP="00543AB5">
      <w:pPr>
        <w:spacing w:line="360" w:lineRule="auto"/>
      </w:pPr>
      <w:r>
        <w:t>END$$</w:t>
      </w:r>
    </w:p>
    <w:p w14:paraId="225459DB" w14:textId="2FB151C9" w:rsidR="00543AB5" w:rsidRDefault="00543AB5" w:rsidP="00543AB5">
      <w:pPr>
        <w:spacing w:line="360" w:lineRule="auto"/>
      </w:pPr>
      <w:r>
        <w:t>DELIMITER ;</w:t>
      </w:r>
    </w:p>
    <w:p w14:paraId="3EF33F6F" w14:textId="77777777" w:rsidR="00382EB3" w:rsidRDefault="00382EB3" w:rsidP="00382EB3">
      <w:pPr>
        <w:spacing w:line="360" w:lineRule="auto"/>
      </w:pPr>
      <w:r>
        <w:t>MariaDB [dbpos_sib6]&gt; SELECT nama, harga_jual</w:t>
      </w:r>
    </w:p>
    <w:p w14:paraId="14D56217" w14:textId="77777777" w:rsidR="00382EB3" w:rsidRDefault="00382EB3" w:rsidP="00382EB3">
      <w:pPr>
        <w:spacing w:line="360" w:lineRule="auto"/>
      </w:pPr>
      <w:r>
        <w:t>, kategori_harga(harga_jual) AS kategori_harg</w:t>
      </w:r>
    </w:p>
    <w:p w14:paraId="5920BAE2" w14:textId="77777777" w:rsidR="00382EB3" w:rsidRDefault="00382EB3" w:rsidP="00382EB3">
      <w:pPr>
        <w:spacing w:line="360" w:lineRule="auto"/>
      </w:pPr>
      <w:r>
        <w:t>a FROM produk;</w:t>
      </w:r>
    </w:p>
    <w:p w14:paraId="57AE6896" w14:textId="77777777" w:rsidR="00382EB3" w:rsidRDefault="00382EB3" w:rsidP="00382EB3">
      <w:pPr>
        <w:spacing w:line="360" w:lineRule="auto"/>
      </w:pPr>
      <w:r>
        <w:t>+-------------------+------------+----------------+</w:t>
      </w:r>
    </w:p>
    <w:p w14:paraId="58EF1F54" w14:textId="77777777" w:rsidR="00382EB3" w:rsidRDefault="00382EB3" w:rsidP="00382EB3">
      <w:pPr>
        <w:spacing w:line="360" w:lineRule="auto"/>
      </w:pPr>
      <w:r>
        <w:t>| nama              | harga_jual | kategori_harga |</w:t>
      </w:r>
    </w:p>
    <w:p w14:paraId="6891B560" w14:textId="77777777" w:rsidR="00382EB3" w:rsidRDefault="00382EB3" w:rsidP="00382EB3">
      <w:pPr>
        <w:spacing w:line="360" w:lineRule="auto"/>
      </w:pPr>
      <w:r>
        <w:t>+-------------------+------------+----------------+</w:t>
      </w:r>
    </w:p>
    <w:p w14:paraId="38E8183D" w14:textId="77777777" w:rsidR="00382EB3" w:rsidRDefault="00382EB3" w:rsidP="00382EB3">
      <w:pPr>
        <w:spacing w:line="360" w:lineRule="auto"/>
      </w:pPr>
      <w:r>
        <w:t>| Televisi 21 inchs |   50500000 | sangat mahal   |</w:t>
      </w:r>
    </w:p>
    <w:p w14:paraId="3AF6B95F" w14:textId="77777777" w:rsidR="00382EB3" w:rsidRDefault="00382EB3" w:rsidP="00382EB3">
      <w:pPr>
        <w:spacing w:line="360" w:lineRule="auto"/>
      </w:pPr>
      <w:r>
        <w:t>| Televisi 40 inch  |    7440000 | mahal          |</w:t>
      </w:r>
    </w:p>
    <w:p w14:paraId="263249DB" w14:textId="77777777" w:rsidR="00382EB3" w:rsidRDefault="00382EB3" w:rsidP="00382EB3">
      <w:pPr>
        <w:spacing w:line="360" w:lineRule="auto"/>
      </w:pPr>
      <w:r>
        <w:t>| Kulkas 2 pintu    |    4680000 | mahal          |</w:t>
      </w:r>
    </w:p>
    <w:p w14:paraId="72480FF3" w14:textId="77777777" w:rsidR="00382EB3" w:rsidRDefault="00382EB3" w:rsidP="00382EB3">
      <w:pPr>
        <w:spacing w:line="360" w:lineRule="auto"/>
      </w:pPr>
      <w:r>
        <w:t>| Meja Makan        |     600000 | sedang         |</w:t>
      </w:r>
    </w:p>
    <w:p w14:paraId="5198E2B9" w14:textId="77777777" w:rsidR="00382EB3" w:rsidRDefault="00382EB3" w:rsidP="00382EB3">
      <w:pPr>
        <w:spacing w:line="360" w:lineRule="auto"/>
      </w:pPr>
      <w:r>
        <w:t>| Teh Kotak         |       3850 | murah          |</w:t>
      </w:r>
    </w:p>
    <w:p w14:paraId="713EC060" w14:textId="77777777" w:rsidR="00382EB3" w:rsidRDefault="00382EB3" w:rsidP="00382EB3">
      <w:pPr>
        <w:spacing w:line="360" w:lineRule="auto"/>
      </w:pPr>
      <w:r>
        <w:t>| PC Desktop HP     |    9984000 | mahal          |</w:t>
      </w:r>
    </w:p>
    <w:p w14:paraId="0F6715AB" w14:textId="77777777" w:rsidR="00382EB3" w:rsidRDefault="00382EB3" w:rsidP="00382EB3">
      <w:pPr>
        <w:spacing w:line="360" w:lineRule="auto"/>
      </w:pPr>
      <w:r>
        <w:t>| Teh Botol         |       2750 | murah          |</w:t>
      </w:r>
    </w:p>
    <w:p w14:paraId="00B6FF17" w14:textId="77777777" w:rsidR="00382EB3" w:rsidRDefault="00382EB3" w:rsidP="00382EB3">
      <w:pPr>
        <w:spacing w:line="360" w:lineRule="auto"/>
      </w:pPr>
      <w:r>
        <w:t>| Notebook Acer S   |   11232000 | sangat mahal   |</w:t>
      </w:r>
    </w:p>
    <w:p w14:paraId="0764D127" w14:textId="77777777" w:rsidR="00382EB3" w:rsidRDefault="00382EB3" w:rsidP="00382EB3">
      <w:pPr>
        <w:spacing w:line="360" w:lineRule="auto"/>
      </w:pPr>
      <w:r>
        <w:lastRenderedPageBreak/>
        <w:t>| Notebook Lenovo   |   12480000 | sangat mahal   |</w:t>
      </w:r>
    </w:p>
    <w:p w14:paraId="41B876B2" w14:textId="77777777" w:rsidR="00382EB3" w:rsidRDefault="00382EB3" w:rsidP="00382EB3">
      <w:pPr>
        <w:spacing w:line="360" w:lineRule="auto"/>
      </w:pPr>
      <w:r>
        <w:t>| Laptop Lenovo     |   16000000 | sangat mahal   |</w:t>
      </w:r>
    </w:p>
    <w:p w14:paraId="5CAE727A" w14:textId="77777777" w:rsidR="00382EB3" w:rsidRDefault="00382EB3" w:rsidP="00382EB3">
      <w:pPr>
        <w:spacing w:line="360" w:lineRule="auto"/>
      </w:pPr>
      <w:r>
        <w:t>| Kopi              |      33000 | murah          |</w:t>
      </w:r>
    </w:p>
    <w:p w14:paraId="2B6A9261" w14:textId="77777777" w:rsidR="00382EB3" w:rsidRDefault="00382EB3" w:rsidP="00382EB3">
      <w:pPr>
        <w:spacing w:line="360" w:lineRule="auto"/>
      </w:pPr>
      <w:r>
        <w:t>| Teh Sosro 2       |      15000 | murah          |</w:t>
      </w:r>
    </w:p>
    <w:p w14:paraId="327E67D5" w14:textId="77777777" w:rsidR="00382EB3" w:rsidRDefault="00382EB3" w:rsidP="00382EB3">
      <w:pPr>
        <w:spacing w:line="360" w:lineRule="auto"/>
      </w:pPr>
      <w:r>
        <w:t>| Laptop Asus       |    5000000 | mahal          |</w:t>
      </w:r>
    </w:p>
    <w:p w14:paraId="366232FE" w14:textId="77777777" w:rsidR="00382EB3" w:rsidRDefault="00382EB3" w:rsidP="00382EB3">
      <w:pPr>
        <w:spacing w:line="360" w:lineRule="auto"/>
      </w:pPr>
      <w:r>
        <w:t>| Televisi 22 inc`  |   50500000 | sangat mahal   |</w:t>
      </w:r>
    </w:p>
    <w:p w14:paraId="704B013A" w14:textId="77777777" w:rsidR="00382EB3" w:rsidRDefault="00382EB3" w:rsidP="00382EB3">
      <w:pPr>
        <w:spacing w:line="360" w:lineRule="auto"/>
      </w:pPr>
      <w:r>
        <w:t>| Televisi 23 inc   |   50500000 | sangat mahal   |</w:t>
      </w:r>
    </w:p>
    <w:p w14:paraId="087B0ECD" w14:textId="77777777" w:rsidR="00382EB3" w:rsidRDefault="00382EB3" w:rsidP="00382EB3">
      <w:pPr>
        <w:spacing w:line="360" w:lineRule="auto"/>
      </w:pPr>
      <w:r>
        <w:t>| Televisi 24 inc   |   50500000 | sangat mahal   |</w:t>
      </w:r>
    </w:p>
    <w:p w14:paraId="73F38458" w14:textId="77777777" w:rsidR="00382EB3" w:rsidRDefault="00382EB3" w:rsidP="00382EB3">
      <w:pPr>
        <w:spacing w:line="360" w:lineRule="auto"/>
      </w:pPr>
      <w:r>
        <w:t>| Televisi 25 inc   |   50500000 | sangat mahal   |</w:t>
      </w:r>
    </w:p>
    <w:p w14:paraId="602914CF" w14:textId="77777777" w:rsidR="00382EB3" w:rsidRDefault="00382EB3" w:rsidP="00382EB3">
      <w:pPr>
        <w:spacing w:line="360" w:lineRule="auto"/>
      </w:pPr>
      <w:r>
        <w:t>| Televisi 27 inc   |   50500000 | sangat mahal   |</w:t>
      </w:r>
    </w:p>
    <w:p w14:paraId="23103852" w14:textId="77777777" w:rsidR="00382EB3" w:rsidRDefault="00382EB3" w:rsidP="00382EB3">
      <w:pPr>
        <w:spacing w:line="360" w:lineRule="auto"/>
      </w:pPr>
      <w:r>
        <w:t>| Televisi 28 inc   |   50500000 | sangat mahal   |</w:t>
      </w:r>
    </w:p>
    <w:p w14:paraId="404D6394" w14:textId="77777777" w:rsidR="00382EB3" w:rsidRDefault="00382EB3" w:rsidP="00382EB3">
      <w:pPr>
        <w:spacing w:line="360" w:lineRule="auto"/>
      </w:pPr>
      <w:r>
        <w:t>| Televisi 29 inc   |   50500000 | sangat mahal   |</w:t>
      </w:r>
    </w:p>
    <w:p w14:paraId="73F1EAAC" w14:textId="77777777" w:rsidR="00382EB3" w:rsidRDefault="00382EB3" w:rsidP="00382EB3">
      <w:pPr>
        <w:spacing w:line="360" w:lineRule="auto"/>
      </w:pPr>
      <w:r>
        <w:t>| Teh Pucuk         |       5500 | murah          |</w:t>
      </w:r>
    </w:p>
    <w:p w14:paraId="22C4B462" w14:textId="77777777" w:rsidR="00382EB3" w:rsidRDefault="00382EB3" w:rsidP="00382EB3">
      <w:pPr>
        <w:spacing w:line="360" w:lineRule="auto"/>
      </w:pPr>
      <w:r>
        <w:t>| Teh Pucuk2        |       5500 | murah          |</w:t>
      </w:r>
    </w:p>
    <w:p w14:paraId="6F48DCA7" w14:textId="77777777" w:rsidR="00382EB3" w:rsidRDefault="00382EB3" w:rsidP="00382EB3">
      <w:pPr>
        <w:spacing w:line="360" w:lineRule="auto"/>
      </w:pPr>
      <w:r>
        <w:t>+-------------------+------------+----------------+</w:t>
      </w:r>
    </w:p>
    <w:p w14:paraId="777ABA5D" w14:textId="5945F6B1" w:rsidR="00382EB3" w:rsidRDefault="00382EB3" w:rsidP="00382EB3">
      <w:pPr>
        <w:spacing w:line="360" w:lineRule="auto"/>
      </w:pPr>
      <w:r>
        <w:t>22 rows in set (0.020 sec)</w:t>
      </w:r>
    </w:p>
    <w:p w14:paraId="43E5A975" w14:textId="77777777" w:rsidR="00F5206D" w:rsidRDefault="00F5206D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br w:type="page"/>
      </w:r>
    </w:p>
    <w:p w14:paraId="49D8E4D2" w14:textId="77777777" w:rsidR="00F86B79" w:rsidRDefault="00F86B79" w:rsidP="001321F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1. Pelanggan memesan didalam table pesanan</w:t>
      </w:r>
    </w:p>
    <w:p w14:paraId="6C7E059F" w14:textId="77777777" w:rsidR="0018251D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* FROM pesanan;</w:t>
      </w:r>
    </w:p>
    <w:p w14:paraId="5910D703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MariaDB [dbpos_sib6]&gt; SELECT * FROM pesanan;</w:t>
      </w:r>
    </w:p>
    <w:p w14:paraId="761564C7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+----+------------+---------+--------------+</w:t>
      </w:r>
    </w:p>
    <w:p w14:paraId="2DC82C91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id | tanggal    | total   | pelanggan_id |</w:t>
      </w:r>
    </w:p>
    <w:p w14:paraId="73627D55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+----+------------+---------+--------------+</w:t>
      </w:r>
    </w:p>
    <w:p w14:paraId="246F0ABC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 1 | 2015-11-04 | 9720000 |            1 |</w:t>
      </w:r>
    </w:p>
    <w:p w14:paraId="52FB94A7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 2 | 2015-11-04 |   17500 |            3 |</w:t>
      </w:r>
    </w:p>
    <w:p w14:paraId="1882BA04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 3 | 2015-11-04 |       0 |            6 |</w:t>
      </w:r>
    </w:p>
    <w:p w14:paraId="6A26DBC8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 4 | 2015-11-04 |       0 |            7 |</w:t>
      </w:r>
    </w:p>
    <w:p w14:paraId="6FCA6790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 5 | 2015-11-04 |       0 |           10 |</w:t>
      </w:r>
    </w:p>
    <w:p w14:paraId="42F3EC55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 6 | 2015-11-04 |       0 |            2 |</w:t>
      </w:r>
    </w:p>
    <w:p w14:paraId="22BE5DCF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 7 | 2015-11-04 |       0 |            5 |</w:t>
      </w:r>
    </w:p>
    <w:p w14:paraId="7C219B5F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 8 | 2015-11-04 |       0 |            4 |</w:t>
      </w:r>
    </w:p>
    <w:p w14:paraId="30528F29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 9 | 2015-11-04 |       0 |            8 |</w:t>
      </w:r>
    </w:p>
    <w:p w14:paraId="6A4AF747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10 | 2015-11-04 |       0 |            9 |</w:t>
      </w:r>
    </w:p>
    <w:p w14:paraId="58FD4166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11 | 2015-11-04 |   30000 |            9 |</w:t>
      </w:r>
    </w:p>
    <w:p w14:paraId="06C2C165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| 12 | 2020-11-04 |   40000 |            9 |</w:t>
      </w:r>
    </w:p>
    <w:p w14:paraId="78820346" w14:textId="77777777" w:rsidR="00194F08" w:rsidRPr="00194F08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+----+------------+---------+--------------+</w:t>
      </w:r>
    </w:p>
    <w:p w14:paraId="08B24FDF" w14:textId="2EC48E7D" w:rsidR="00194F08" w:rsidRPr="00080E16" w:rsidRDefault="00194F08" w:rsidP="00194F08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194F08">
        <w:rPr>
          <w:rFonts w:ascii="Courier New" w:hAnsi="Courier New" w:cs="Courier New"/>
          <w:color w:val="000000" w:themeColor="text1"/>
          <w:sz w:val="16"/>
          <w:szCs w:val="16"/>
        </w:rPr>
        <w:t>12 rows in set (0.001 sec)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Didalam table pembayaran tambahkan kolom status_pembayaran</w:t>
      </w:r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ALTER TABLE pembayaran ADD status_pembayaran varchar(25);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CREATE TRIGGER cek_pembayaran BEFORE INSERT ON pembayaran</w:t>
      </w:r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total_bayar DECIMAL(10,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total_pesanan DECIMAL(10,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SUM(jumlah) INTO total_bayar FROM pembayaran WHERE pesanan_id = NEW.pesanan_id;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total INTO total_pesanan FROM pesanan WHERE id = NEW.pesanan_id;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4. Jika pesanan sudah dibayar maka status pembayaran akan berubah menjadi lunas</w:t>
      </w:r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IF total_bayar + NEW.jumlah &gt;= total_pesanan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SET NEW.status_pembayaran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INSERT INTO pembayaran (no_kuitansi, tanggal, jumlah, ke, pesanan_id, status_pembayaran)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712CAA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7786A9C9" w14:textId="77777777" w:rsidR="00FC17A7" w:rsidRPr="000445D3" w:rsidRDefault="00FC17A7" w:rsidP="003C573D">
      <w:pPr>
        <w:pStyle w:val="NormalWeb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$$</w:t>
      </w:r>
    </w:p>
    <w:p w14:paraId="042C69C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CREATE PROCEDURE kurangi_stok(IN produk_id INT, IN jumlah_pesanan INT)</w:t>
      </w:r>
    </w:p>
    <w:p w14:paraId="36E29E2E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BEGIN</w:t>
      </w:r>
    </w:p>
    <w:p w14:paraId="2EDB2EF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DECLARE stok_produk INT;</w:t>
      </w:r>
    </w:p>
    <w:p w14:paraId="29A594EB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04ED762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Dapatkan jumlah stok produk saat ini</w:t>
      </w:r>
    </w:p>
    <w:p w14:paraId="7BA9A68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SELECT stok INTO stok_produk FROM produk WHERE id = produk_id;</w:t>
      </w:r>
    </w:p>
    <w:p w14:paraId="3666D11A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170ABB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lastRenderedPageBreak/>
        <w:t xml:space="preserve">  -- Kurangi stok dengan jumlah pesanan</w:t>
      </w:r>
    </w:p>
    <w:p w14:paraId="7A773F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SET stok_produk = stok_produk - jumlah_pesanan;</w:t>
      </w:r>
    </w:p>
    <w:p w14:paraId="4BC16811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55C21F7A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Pastikan stok tidak negatif</w:t>
      </w:r>
    </w:p>
    <w:p w14:paraId="133E7A3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IF stok_produk &lt; 0 THEN</w:t>
      </w:r>
    </w:p>
    <w:p w14:paraId="5EE36339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SIGNAL SQLSTATE '45000'</w:t>
      </w:r>
    </w:p>
    <w:p w14:paraId="54627A57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  SET MESSAGE_TEXT = 'Stok produk tidak mencukupi';</w:t>
      </w:r>
    </w:p>
    <w:p w14:paraId="60FC4660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END IF;</w:t>
      </w:r>
    </w:p>
    <w:p w14:paraId="4924CADC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</w:t>
      </w:r>
    </w:p>
    <w:p w14:paraId="238728AC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-- Update stok produk yang telah dikurangi</w:t>
      </w:r>
    </w:p>
    <w:p w14:paraId="133024A8" w14:textId="77777777" w:rsidR="00FC17A7" w:rsidRPr="000445D3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 xml:space="preserve">  UPDATE produk SET stok = stok_produk WHERE id = produk_id;</w:t>
      </w:r>
    </w:p>
    <w:p w14:paraId="38FAF029" w14:textId="77777777" w:rsidR="00FC17A7" w:rsidRPr="000445D3" w:rsidRDefault="00FC17A7" w:rsidP="003C573D">
      <w:pPr>
        <w:pStyle w:val="NormalWeb"/>
        <w:shd w:val="clear" w:color="auto" w:fill="FFFFFF"/>
        <w:spacing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END $$</w:t>
      </w:r>
    </w:p>
    <w:p w14:paraId="15F5F8D2" w14:textId="0DDC3867" w:rsidR="00712CAA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  <w:r w:rsidRPr="000445D3">
        <w:rPr>
          <w:rFonts w:ascii="Courier New" w:hAnsi="Courier New" w:cs="Courier New"/>
          <w:i/>
          <w:iCs/>
          <w:color w:val="002060"/>
          <w:sz w:val="20"/>
          <w:szCs w:val="20"/>
        </w:rPr>
        <w:t>DELIMITER ;</w:t>
      </w:r>
    </w:p>
    <w:p w14:paraId="21355CCF" w14:textId="77777777" w:rsidR="00DC4BC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20"/>
          <w:szCs w:val="20"/>
        </w:rPr>
      </w:pPr>
    </w:p>
    <w:p w14:paraId="14494597" w14:textId="77777777" w:rsidR="00DC4BC7" w:rsidRPr="00FC17A7" w:rsidRDefault="00DC4BC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14:paraId="69398C11" w14:textId="698A04E1" w:rsidR="0070416E" w:rsidRDefault="0070416E">
      <w:pPr>
        <w:rPr>
          <w:rFonts w:asciiTheme="minorHAnsi" w:eastAsia="Times New Roman" w:hAnsiTheme="minorHAnsi" w:cstheme="minorHAnsi"/>
          <w:color w:val="000000" w:themeColor="text1"/>
          <w:lang w:val="en-ID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p w14:paraId="6EEA2425" w14:textId="77777777" w:rsidR="00712CAA" w:rsidRPr="00A746E8" w:rsidRDefault="00712CAA" w:rsidP="00712CA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5742F7DF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$$</w:t>
      </w:r>
    </w:p>
    <w:p w14:paraId="3F2C174E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CREATE TRIGGER trig_kurangi_stok AFTER INSERT ON pesanan_items</w:t>
      </w:r>
    </w:p>
    <w:p w14:paraId="1986D76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FOR EACH ROW</w:t>
      </w:r>
    </w:p>
    <w:p w14:paraId="6501D8D0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BEGIN</w:t>
      </w:r>
    </w:p>
    <w:p w14:paraId="12E79A54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-- Memanggil stored procedure kurangi_stok untuk mengurangi stok produk</w:t>
      </w:r>
    </w:p>
    <w:p w14:paraId="5A18382B" w14:textId="3FF317CF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  CALL kurangi_stok(NEW.produk_id, NEW.</w:t>
      </w:r>
      <w:r w:rsidR="00DC4BC7">
        <w:rPr>
          <w:rFonts w:ascii="Courier New" w:eastAsia="Courier New" w:hAnsi="Courier New" w:cs="Courier New"/>
          <w:i/>
          <w:color w:val="002060"/>
          <w:sz w:val="20"/>
          <w:szCs w:val="20"/>
        </w:rPr>
        <w:t>qty</w:t>
      </w: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);</w:t>
      </w:r>
    </w:p>
    <w:p w14:paraId="6E2FB78A" w14:textId="77777777" w:rsidR="00BB2581" w:rsidRPr="007F6E33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END $$</w:t>
      </w:r>
    </w:p>
    <w:p w14:paraId="000FAB92" w14:textId="37A114E1" w:rsidR="00BB2581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7F6E33">
        <w:rPr>
          <w:rFonts w:ascii="Courier New" w:eastAsia="Courier New" w:hAnsi="Courier New" w:cs="Courier New"/>
          <w:i/>
          <w:color w:val="002060"/>
          <w:sz w:val="20"/>
          <w:szCs w:val="20"/>
        </w:rPr>
        <w:t>DELIMITER ;</w:t>
      </w:r>
    </w:p>
    <w:p w14:paraId="3C38F2B0" w14:textId="77777777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28D68248" w14:textId="4757C99A" w:rsidR="003D487D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</w:t>
      </w:r>
      <w:r w:rsidR="008652E8">
        <w:rPr>
          <w:rFonts w:ascii="Courier New" w:eastAsia="Courier New" w:hAnsi="Courier New" w:cs="Courier New"/>
          <w:i/>
          <w:color w:val="002060"/>
          <w:sz w:val="20"/>
          <w:szCs w:val="20"/>
        </w:rPr>
        <w:t>produk</w:t>
      </w:r>
      <w:r w:rsidRPr="003D487D">
        <w:rPr>
          <w:rFonts w:ascii="Courier New" w:eastAsia="Courier New" w:hAnsi="Courier New" w:cs="Courier New"/>
          <w:i/>
          <w:color w:val="002060"/>
          <w:sz w:val="20"/>
          <w:szCs w:val="20"/>
        </w:rPr>
        <w:t>`</w:t>
      </w:r>
    </w:p>
    <w:p w14:paraId="362DF47C" w14:textId="77777777" w:rsidR="00BC5880" w:rsidRDefault="00BC5880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00F79F95" w14:textId="77777777" w:rsidR="00BC5880" w:rsidRP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 xml:space="preserve">INSERT INTO pesanan_items (produk_id, pesanan_id, qty, harga) VALUES </w:t>
      </w:r>
    </w:p>
    <w:p w14:paraId="2223ABC7" w14:textId="36B1C283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(7, 3, 2, 7000)</w:t>
      </w:r>
    </w:p>
    <w:p w14:paraId="34F16ED9" w14:textId="77777777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</w:p>
    <w:p w14:paraId="151981AA" w14:textId="572340EE" w:rsidR="00BC5880" w:rsidRPr="007F6E33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20"/>
          <w:szCs w:val="20"/>
        </w:rPr>
      </w:pPr>
      <w:r w:rsidRPr="00BC5880">
        <w:rPr>
          <w:rFonts w:ascii="Courier New" w:eastAsia="Courier New" w:hAnsi="Courier New" w:cs="Courier New"/>
          <w:i/>
          <w:color w:val="002060"/>
          <w:sz w:val="20"/>
          <w:szCs w:val="20"/>
        </w:rPr>
        <w:t>SELECT * FROM `produk`</w:t>
      </w:r>
    </w:p>
    <w:sectPr w:rsidR="00BC5880" w:rsidRPr="007F6E3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77B94" w14:textId="77777777" w:rsidR="001511CE" w:rsidRDefault="001511CE">
      <w:r>
        <w:separator/>
      </w:r>
    </w:p>
  </w:endnote>
  <w:endnote w:type="continuationSeparator" w:id="0">
    <w:p w14:paraId="583FD90E" w14:textId="77777777" w:rsidR="001511CE" w:rsidRDefault="0015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71F2E" w14:textId="77777777" w:rsidR="001511CE" w:rsidRDefault="001511CE">
      <w:r>
        <w:separator/>
      </w:r>
    </w:p>
  </w:footnote>
  <w:footnote w:type="continuationSeparator" w:id="0">
    <w:p w14:paraId="1CE2458D" w14:textId="77777777" w:rsidR="001511CE" w:rsidRDefault="0015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319311116">
    <w:abstractNumId w:val="0"/>
  </w:num>
  <w:num w:numId="2" w16cid:durableId="1239751558">
    <w:abstractNumId w:val="1"/>
  </w:num>
  <w:num w:numId="3" w16cid:durableId="557665462">
    <w:abstractNumId w:val="2"/>
  </w:num>
  <w:num w:numId="4" w16cid:durableId="2008752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445D3"/>
    <w:rsid w:val="00080ADA"/>
    <w:rsid w:val="00080E16"/>
    <w:rsid w:val="000A3034"/>
    <w:rsid w:val="000A677A"/>
    <w:rsid w:val="000B023B"/>
    <w:rsid w:val="001321F8"/>
    <w:rsid w:val="001511CE"/>
    <w:rsid w:val="0018251D"/>
    <w:rsid w:val="00194F08"/>
    <w:rsid w:val="001A3A33"/>
    <w:rsid w:val="0025250A"/>
    <w:rsid w:val="0025410E"/>
    <w:rsid w:val="003555A7"/>
    <w:rsid w:val="00374C19"/>
    <w:rsid w:val="00382EB3"/>
    <w:rsid w:val="003B67B0"/>
    <w:rsid w:val="003C573D"/>
    <w:rsid w:val="003C5999"/>
    <w:rsid w:val="003D487D"/>
    <w:rsid w:val="00436DD0"/>
    <w:rsid w:val="00437F6D"/>
    <w:rsid w:val="00453A2D"/>
    <w:rsid w:val="00493F90"/>
    <w:rsid w:val="00525FA4"/>
    <w:rsid w:val="00543AB5"/>
    <w:rsid w:val="00590EBB"/>
    <w:rsid w:val="006640EF"/>
    <w:rsid w:val="006863C0"/>
    <w:rsid w:val="0070416E"/>
    <w:rsid w:val="00712CAA"/>
    <w:rsid w:val="00751929"/>
    <w:rsid w:val="00763BA3"/>
    <w:rsid w:val="007F6E33"/>
    <w:rsid w:val="008652E8"/>
    <w:rsid w:val="00894B6F"/>
    <w:rsid w:val="008D3038"/>
    <w:rsid w:val="009057A5"/>
    <w:rsid w:val="00953508"/>
    <w:rsid w:val="009A548C"/>
    <w:rsid w:val="009A69A1"/>
    <w:rsid w:val="009B789C"/>
    <w:rsid w:val="00A0048F"/>
    <w:rsid w:val="00A42615"/>
    <w:rsid w:val="00A746E8"/>
    <w:rsid w:val="00AA6418"/>
    <w:rsid w:val="00AB08D0"/>
    <w:rsid w:val="00AD2DE0"/>
    <w:rsid w:val="00AF0AF6"/>
    <w:rsid w:val="00B55605"/>
    <w:rsid w:val="00BB2581"/>
    <w:rsid w:val="00BC5880"/>
    <w:rsid w:val="00C130CE"/>
    <w:rsid w:val="00C7175A"/>
    <w:rsid w:val="00C93D1F"/>
    <w:rsid w:val="00CC6210"/>
    <w:rsid w:val="00CF04E0"/>
    <w:rsid w:val="00CF0A38"/>
    <w:rsid w:val="00D64909"/>
    <w:rsid w:val="00DC47C1"/>
    <w:rsid w:val="00DC4BC7"/>
    <w:rsid w:val="00DF793B"/>
    <w:rsid w:val="00E03D5B"/>
    <w:rsid w:val="00E30BE4"/>
    <w:rsid w:val="00E5366D"/>
    <w:rsid w:val="00E71D50"/>
    <w:rsid w:val="00EA3C40"/>
    <w:rsid w:val="00ED7CE8"/>
    <w:rsid w:val="00F47418"/>
    <w:rsid w:val="00F477D3"/>
    <w:rsid w:val="00F5206D"/>
    <w:rsid w:val="00F86B79"/>
    <w:rsid w:val="00F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Dewa Andika</cp:lastModifiedBy>
  <cp:revision>8</cp:revision>
  <dcterms:created xsi:type="dcterms:W3CDTF">2024-04-30T07:21:00Z</dcterms:created>
  <dcterms:modified xsi:type="dcterms:W3CDTF">2024-04-30T09:20:00Z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